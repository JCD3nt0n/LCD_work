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43" w:rsidRDefault="00512844" w:rsidP="00545D5C">
      <w:pPr>
        <w:spacing w:before="3000" w:after="0" w:line="240" w:lineRule="auto"/>
        <w:ind w:left="721" w:hanging="437"/>
        <w:jc w:val="center"/>
      </w:pPr>
      <w:r>
        <w:rPr>
          <w:noProof/>
          <w:lang w:eastAsia="pt-PT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246049</wp:posOffset>
                </wp:positionH>
                <wp:positionV relativeFrom="paragraph">
                  <wp:posOffset>1804823</wp:posOffset>
                </wp:positionV>
                <wp:extent cx="4995545" cy="1574800"/>
                <wp:effectExtent l="0" t="0" r="0" b="0"/>
                <wp:wrapNone/>
                <wp:docPr id="14" name="Jut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1920" y="121920"/>
                            <a:ext cx="4822190" cy="114236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1920" y="121920"/>
                            <a:ext cx="4822190" cy="1142365"/>
                          </a:xfrm>
                          <a:prstGeom prst="rect">
                            <a:avLst/>
                          </a:prstGeom>
                          <a:noFill/>
                          <a:ln w="17780" cap="rnd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307" y="54890"/>
                            <a:ext cx="4822825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225" y="22225"/>
                            <a:ext cx="4822825" cy="1143000"/>
                          </a:xfrm>
                          <a:prstGeom prst="rect">
                            <a:avLst/>
                          </a:prstGeom>
                          <a:noFill/>
                          <a:ln w="177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6714" y="179984"/>
                            <a:ext cx="22936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190" w:rsidRDefault="007C4190">
                              <w:r>
                                <w:rPr>
                                  <w:rFonts w:ascii="Impact" w:hAnsi="Impact" w:cs="Impact"/>
                                  <w:color w:val="000000"/>
                                  <w:sz w:val="40"/>
                                  <w:szCs w:val="40"/>
                                </w:rPr>
                                <w:t>Microcontroladores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9062" y="698145"/>
                            <a:ext cx="415099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190" w:rsidRDefault="007C4190" w:rsidP="007C4190">
                              <w:r>
                                <w:rPr>
                                  <w:rFonts w:ascii="Verdana" w:hAnsi="Verdana" w:cs="Verdana"/>
                                  <w:color w:val="000000"/>
                                  <w:sz w:val="30"/>
                                  <w:szCs w:val="30"/>
                                </w:rPr>
                                <w:t xml:space="preserve">CTeSP de Redes e Sistemas </w:t>
                              </w:r>
                              <w:r w:rsidR="00512844">
                                <w:rPr>
                                  <w:rFonts w:ascii="Verdana" w:hAnsi="Verdana" w:cs="Verdana"/>
                                  <w:color w:val="000000"/>
                                  <w:sz w:val="30"/>
                                  <w:szCs w:val="30"/>
                                </w:rPr>
                                <w:t>Informáticos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Juta 14" o:spid="_x0000_s1026" editas="canvas" style="position:absolute;left:0;text-align:left;margin-left:19.35pt;margin-top:142.1pt;width:393.35pt;height:124pt;z-index:251660288" coordsize="49955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955;height:15748;visibility:visible;mso-wrap-style:square">
                  <v:fill o:detectmouseclick="t"/>
                  <v:path o:connecttype="none"/>
                </v:shape>
                <v:rect id="Rectangle 5" o:spid="_x0000_s1028" style="position:absolute;left:1219;top:1219;width:48222;height:1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6HsMA&#10;AADaAAAADwAAAGRycy9kb3ducmV2LnhtbESPT4vCMBTE74LfITzBS1nTVRDtGsUVRW/rn8Xzo3nb&#10;FpuX0kRb/fRGWPA4zMxvmNmiNaW4Ue0Kywo+BzEI4tTqgjMFv6fNxwSE88gaS8uk4E4OFvNuZ4aJ&#10;tg0f6Hb0mQgQdgkqyL2vEildmpNBN7AVcfD+bG3QB1lnUtfYBLgp5TCOx9JgwWEhx4pWOaWX49Uo&#10;iKrR+bt57HfRzya+r7fnwzSLWqX6vXb5BcJT69/h//ZOKxjD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n6HsMAAADaAAAADwAAAAAAAAAAAAAAAACYAgAAZHJzL2Rv&#10;d25yZXYueG1sUEsFBgAAAAAEAAQA9QAAAIgDAAAAAA==&#10;" fillcolor="#bfbfbf" stroked="f"/>
                <v:rect id="Rectangle 6" o:spid="_x0000_s1029" style="position:absolute;left:1219;top:1219;width:48222;height:1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zuMMA&#10;AADaAAAADwAAAGRycy9kb3ducmV2LnhtbESPT2vCQBTE7wW/w/IEL0U3WqgaXcUWBW81/rk/ss8k&#10;mH0bs6tJvn1XKPQ4zMxvmOW6NaV4Uu0KywrGowgEcWp1wZmC82k3nIFwHlljaZkUdORgveq9LTHW&#10;tuGEnkefiQBhF6OC3PsqltKlORl0I1sRB+9qa4M+yDqTusYmwE0pJ1H0KQ0WHBZyrOg7p/R2fBgF&#10;B90lzeWjm77ft5Ot4a9d8nMfKzXot5sFCE+t/w//tfdawRxe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zuMMAAADaAAAADwAAAAAAAAAAAAAAAACYAgAAZHJzL2Rv&#10;d25yZXYueG1sUEsFBgAAAAAEAAQA9QAAAIgDAAAAAA==&#10;" filled="f" strokecolor="#bfbfbf" strokeweight="1.4pt">
                  <v:stroke joinstyle="round" endcap="round"/>
                </v:rect>
                <v:rect id="Rectangle 7" o:spid="_x0000_s1030" style="position:absolute;left:703;top:548;width:4822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rect id="Rectangle 8" o:spid="_x0000_s1031" style="position:absolute;left:222;top:222;width:4822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/IcMMA&#10;AADbAAAADwAAAGRycy9kb3ducmV2LnhtbERPTWvCQBC9F/wPywi91Y0epE1dpQSVSpGiFtHbkB2T&#10;1Oxs2F1N/PeuUOhtHu9zJrPO1OJKzleWFQwHCQji3OqKCwU/u8XLKwgfkDXWlknBjTzMpr2nCaba&#10;tryh6zYUIoawT1FBGUKTSunzkgz6gW2II3eyzmCI0BVSO2xjuKnlKEnG0mDFsaHEhrKS8vP2YhSM&#10;j63/2rvlOdv8rg+7t9X822eJUs/97uMdRKAu/Iv/3J86zh/C45d4gJ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/IcMMAAADbAAAADwAAAAAAAAAAAAAAAACYAgAAZHJzL2Rv&#10;d25yZXYueG1sUEsFBgAAAAAEAAQA9QAAAIgDAAAAAA==&#10;" filled="f" strokeweight="1.4pt">
                  <v:stroke joinstyle="round" endcap="round"/>
                </v:rect>
                <v:rect id="Rectangle 9" o:spid="_x0000_s1032" style="position:absolute;left:12867;top:1799;width:22936;height:61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7C4190" w:rsidRDefault="007C4190">
                        <w:r>
                          <w:rPr>
                            <w:rFonts w:ascii="Impact" w:hAnsi="Impact" w:cs="Impact"/>
                            <w:color w:val="000000"/>
                            <w:sz w:val="40"/>
                            <w:szCs w:val="40"/>
                          </w:rPr>
                          <w:t>Microcontroladores</w:t>
                        </w:r>
                      </w:p>
                    </w:txbxContent>
                  </v:textbox>
                </v:rect>
                <v:rect id="Rectangle 10" o:spid="_x0000_s1033" style="position:absolute;left:3690;top:6981;width:41510;height:4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7C4190" w:rsidRDefault="007C4190" w:rsidP="007C4190">
                        <w:r>
                          <w:rPr>
                            <w:rFonts w:ascii="Verdana" w:hAnsi="Verdana" w:cs="Verdana"/>
                            <w:color w:val="000000"/>
                            <w:sz w:val="30"/>
                            <w:szCs w:val="30"/>
                          </w:rPr>
                          <w:t xml:space="preserve">CTeSP de Redes e Sistemas </w:t>
                        </w:r>
                        <w:r w:rsidR="00512844">
                          <w:rPr>
                            <w:rFonts w:ascii="Verdana" w:hAnsi="Verdana" w:cs="Verdana"/>
                            <w:color w:val="000000"/>
                            <w:sz w:val="30"/>
                            <w:szCs w:val="30"/>
                          </w:rPr>
                          <w:t>Informáticos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C066E">
        <w:rPr>
          <w:noProof/>
          <w:lang w:eastAsia="pt-PT"/>
        </w:rPr>
        <w:drawing>
          <wp:anchor distT="0" distB="0" distL="114300" distR="114300" simplePos="0" relativeHeight="251657216" behindDoc="0" locked="0" layoutInCell="1" allowOverlap="1" wp14:anchorId="1F73BA27" wp14:editId="35B93985">
            <wp:simplePos x="0" y="0"/>
            <wp:positionH relativeFrom="column">
              <wp:posOffset>-18415</wp:posOffset>
            </wp:positionH>
            <wp:positionV relativeFrom="paragraph">
              <wp:posOffset>-176530</wp:posOffset>
            </wp:positionV>
            <wp:extent cx="2400300" cy="1876425"/>
            <wp:effectExtent l="0" t="0" r="0" b="9525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33743" w:rsidRPr="00512844" w:rsidRDefault="00512844" w:rsidP="00512844">
      <w:pPr>
        <w:spacing w:before="0" w:after="0" w:line="240" w:lineRule="auto"/>
        <w:ind w:right="0" w:firstLine="0"/>
        <w:jc w:val="left"/>
        <w:rPr>
          <w:rFonts w:ascii="Calibri" w:hAnsi="Calibri" w:cs="Arial"/>
          <w:b/>
          <w:bCs/>
          <w:i/>
          <w:sz w:val="36"/>
          <w:szCs w:val="44"/>
        </w:rPr>
      </w:pP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br/>
      </w:r>
      <w:r>
        <w:rPr>
          <w:rFonts w:ascii="Calibri" w:hAnsi="Calibri" w:cs="Arial"/>
          <w:b/>
          <w:bCs/>
          <w:i/>
          <w:sz w:val="36"/>
          <w:szCs w:val="44"/>
        </w:rPr>
        <w:tab/>
      </w:r>
      <w:r>
        <w:rPr>
          <w:rFonts w:ascii="Calibri" w:hAnsi="Calibri" w:cs="Arial"/>
          <w:b/>
          <w:bCs/>
          <w:i/>
          <w:sz w:val="36"/>
          <w:szCs w:val="44"/>
        </w:rPr>
        <w:tab/>
      </w:r>
      <w:r>
        <w:rPr>
          <w:rFonts w:ascii="Calibri" w:hAnsi="Calibri" w:cs="Arial"/>
          <w:b/>
          <w:bCs/>
          <w:i/>
          <w:sz w:val="36"/>
          <w:szCs w:val="44"/>
        </w:rPr>
        <w:tab/>
      </w:r>
      <w:r>
        <w:rPr>
          <w:rFonts w:ascii="Calibri" w:hAnsi="Calibri" w:cs="Arial"/>
          <w:b/>
          <w:bCs/>
          <w:i/>
          <w:sz w:val="36"/>
          <w:szCs w:val="44"/>
        </w:rPr>
        <w:tab/>
      </w:r>
    </w:p>
    <w:p w:rsidR="00512844" w:rsidRDefault="00350826" w:rsidP="00512844">
      <w:pPr>
        <w:spacing w:after="0" w:line="288" w:lineRule="auto"/>
        <w:ind w:left="425" w:right="595" w:firstLine="0"/>
        <w:jc w:val="center"/>
        <w:rPr>
          <w:rFonts w:ascii="Calibri" w:hAnsi="Calibri" w:cs="Arial"/>
          <w:b/>
          <w:bCs/>
          <w:sz w:val="40"/>
          <w:szCs w:val="38"/>
        </w:rPr>
      </w:pPr>
      <w:r>
        <w:rPr>
          <w:rFonts w:ascii="Calibri" w:hAnsi="Calibri" w:cs="Arial"/>
          <w:b/>
          <w:bCs/>
          <w:sz w:val="40"/>
          <w:szCs w:val="38"/>
        </w:rPr>
        <w:t>Laboratório 2</w:t>
      </w:r>
      <w:r w:rsidR="00512844">
        <w:rPr>
          <w:rFonts w:ascii="Calibri" w:hAnsi="Calibri" w:cs="Arial"/>
          <w:b/>
          <w:bCs/>
          <w:sz w:val="40"/>
          <w:szCs w:val="38"/>
        </w:rPr>
        <w:t>:</w:t>
      </w:r>
    </w:p>
    <w:p w:rsidR="00512844" w:rsidRPr="00350826" w:rsidRDefault="00350826" w:rsidP="00512844">
      <w:pPr>
        <w:spacing w:after="0" w:line="288" w:lineRule="auto"/>
        <w:ind w:left="425" w:right="595" w:firstLine="0"/>
        <w:jc w:val="center"/>
        <w:rPr>
          <w:rFonts w:ascii="Calibri" w:hAnsi="Calibri" w:cs="Arial"/>
          <w:b/>
          <w:bCs/>
          <w:sz w:val="40"/>
          <w:szCs w:val="38"/>
        </w:rPr>
      </w:pPr>
      <w:r>
        <w:rPr>
          <w:rFonts w:ascii="Calibri" w:hAnsi="Calibri"/>
          <w:b/>
          <w:sz w:val="40"/>
        </w:rPr>
        <w:t>LCD 2x16 e</w:t>
      </w:r>
      <w:r w:rsidRPr="00350826">
        <w:rPr>
          <w:rFonts w:ascii="Calibri" w:hAnsi="Calibri"/>
          <w:b/>
          <w:sz w:val="40"/>
        </w:rPr>
        <w:t xml:space="preserve"> LCD 2x16 I2C.</w:t>
      </w:r>
    </w:p>
    <w:p w:rsidR="00012788" w:rsidRDefault="00012788" w:rsidP="00954827">
      <w:pPr>
        <w:spacing w:before="240" w:after="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:rsidR="008A0161" w:rsidRDefault="00BB2BEC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6B76BE">
        <w:rPr>
          <w:rFonts w:cs="Arial"/>
          <w:bCs/>
          <w:color w:val="000000" w:themeColor="text1"/>
          <w:szCs w:val="24"/>
        </w:rPr>
        <w:t xml:space="preserve">Realizado por: </w:t>
      </w:r>
    </w:p>
    <w:p w:rsidR="00E9480B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André Gonçalves nº 150205023</w:t>
      </w:r>
    </w:p>
    <w:p w:rsidR="008A0161" w:rsidRDefault="008A0161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Daniel Azevedo nº 150205006</w:t>
      </w:r>
    </w:p>
    <w:p w:rsidR="00512844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</w:p>
    <w:p w:rsidR="00512844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</w:p>
    <w:p w:rsidR="00512844" w:rsidRDefault="00512844" w:rsidP="00545D5C">
      <w:pPr>
        <w:spacing w:before="360" w:line="240" w:lineRule="auto"/>
        <w:jc w:val="center"/>
        <w:rPr>
          <w:rFonts w:cs="Arial"/>
          <w:bCs/>
          <w:color w:val="000000" w:themeColor="text1"/>
          <w:szCs w:val="24"/>
        </w:rPr>
      </w:pPr>
    </w:p>
    <w:p w:rsidR="00BB2BEC" w:rsidRPr="006B76BE" w:rsidRDefault="006B76BE" w:rsidP="00C33743">
      <w:pPr>
        <w:spacing w:before="360" w:after="0" w:line="240" w:lineRule="auto"/>
        <w:jc w:val="center"/>
        <w:rPr>
          <w:b/>
          <w:iCs/>
          <w:smallCaps/>
          <w:sz w:val="28"/>
          <w:szCs w:val="28"/>
        </w:rPr>
        <w:sectPr w:rsidR="00BB2BEC" w:rsidRPr="006B76BE" w:rsidSect="006F6D7E">
          <w:headerReference w:type="even" r:id="rId10"/>
          <w:headerReference w:type="default" r:id="rId11"/>
          <w:footerReference w:type="even" r:id="rId12"/>
          <w:footerReference w:type="default" r:id="rId13"/>
          <w:pgSz w:w="11794" w:h="16840" w:code="9"/>
          <w:pgMar w:top="1962" w:right="1134" w:bottom="1985" w:left="1701" w:header="993" w:footer="449" w:gutter="284"/>
          <w:pgNumType w:fmt="lowerRoman"/>
          <w:cols w:space="720"/>
          <w:titlePg/>
        </w:sectPr>
      </w:pPr>
      <w:r w:rsidRPr="006B76BE">
        <w:rPr>
          <w:rFonts w:cs="Arial"/>
          <w:bCs/>
          <w:sz w:val="28"/>
          <w:szCs w:val="28"/>
        </w:rPr>
        <w:t>ESTSetúbal •</w:t>
      </w:r>
      <w:r w:rsidR="00012788" w:rsidRPr="006B76BE">
        <w:rPr>
          <w:rFonts w:cs="Arial"/>
          <w:bCs/>
          <w:sz w:val="28"/>
          <w:szCs w:val="28"/>
        </w:rPr>
        <w:t xml:space="preserve"> </w:t>
      </w:r>
      <w:r w:rsidR="00350826">
        <w:rPr>
          <w:rFonts w:cs="Arial"/>
          <w:bCs/>
          <w:sz w:val="28"/>
          <w:szCs w:val="28"/>
        </w:rPr>
        <w:t>Junho</w:t>
      </w:r>
      <w:r w:rsidR="006C4A33">
        <w:rPr>
          <w:rFonts w:cs="Arial"/>
          <w:bCs/>
          <w:sz w:val="28"/>
          <w:szCs w:val="28"/>
        </w:rPr>
        <w:t xml:space="preserve"> 201</w:t>
      </w:r>
      <w:r w:rsidR="00512844">
        <w:rPr>
          <w:rFonts w:cs="Arial"/>
          <w:bCs/>
          <w:sz w:val="28"/>
          <w:szCs w:val="28"/>
        </w:rPr>
        <w:t>6</w:t>
      </w:r>
      <w:r w:rsidR="000E555F" w:rsidRPr="006B76BE">
        <w:br w:type="page"/>
      </w:r>
    </w:p>
    <w:p w:rsidR="000E555F" w:rsidRPr="00EA145E" w:rsidRDefault="002B124A" w:rsidP="002B124A">
      <w:pPr>
        <w:ind w:firstLine="0"/>
        <w:rPr>
          <w:b/>
          <w:smallCaps/>
          <w:sz w:val="28"/>
          <w:szCs w:val="28"/>
        </w:rPr>
      </w:pP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Pr="00EA145E">
        <w:rPr>
          <w:b/>
          <w:smallCaps/>
          <w:sz w:val="28"/>
          <w:szCs w:val="28"/>
        </w:rPr>
        <w:lastRenderedPageBreak/>
        <w:t>Índice</w:t>
      </w:r>
    </w:p>
    <w:bookmarkStart w:id="15" w:name="_Toc346201255"/>
    <w:p w:rsidR="00512844" w:rsidRDefault="002B124A">
      <w:pPr>
        <w:pStyle w:val="ndice1"/>
        <w:rPr>
          <w:rFonts w:eastAsiaTheme="minorEastAsia" w:cstheme="minorBidi"/>
          <w:noProof/>
          <w:sz w:val="22"/>
          <w:szCs w:val="22"/>
          <w:lang w:val="en-US" w:eastAsia="ja-JP"/>
        </w:rPr>
      </w:pPr>
      <w:r w:rsidRPr="004A1785">
        <w:rPr>
          <w:rStyle w:val="Hiperligao"/>
        </w:rPr>
        <w:fldChar w:fldCharType="begin"/>
      </w:r>
      <w:r w:rsidRPr="004A1785">
        <w:rPr>
          <w:rStyle w:val="Hiperligao"/>
        </w:rPr>
        <w:instrText xml:space="preserve"> TOC \o "1-3" \h \z \u </w:instrText>
      </w:r>
      <w:r w:rsidRPr="004A1785">
        <w:rPr>
          <w:rStyle w:val="Hiperligao"/>
        </w:rPr>
        <w:fldChar w:fldCharType="separate"/>
      </w:r>
      <w:hyperlink w:anchor="_Toc452396076" w:history="1">
        <w:r w:rsidR="00512844" w:rsidRPr="00F867EB">
          <w:rPr>
            <w:rStyle w:val="Hiperligao"/>
            <w:noProof/>
          </w:rPr>
          <w:t>1.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iperligao"/>
            <w:noProof/>
          </w:rPr>
          <w:t>Introdução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_Toc452396076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2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9B1AC0">
      <w:pPr>
        <w:pStyle w:val="ndice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77" w:history="1">
        <w:r w:rsidR="00512844" w:rsidRPr="00F867EB">
          <w:rPr>
            <w:rStyle w:val="Hiperligao"/>
            <w:noProof/>
          </w:rPr>
          <w:t>2.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iperligao"/>
            <w:noProof/>
          </w:rPr>
          <w:t>Materiais utilizados e respetivas características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_Toc452396077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3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9B1AC0">
      <w:pPr>
        <w:pStyle w:val="ndice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78" w:history="1">
        <w:r w:rsidR="00512844" w:rsidRPr="00F867EB">
          <w:rPr>
            <w:rStyle w:val="Hiperligao"/>
            <w:noProof/>
          </w:rPr>
          <w:t>3.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iperligao"/>
            <w:noProof/>
          </w:rPr>
          <w:t>Desenvolvimento e Resolução do laboratório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_Toc452396078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4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9B1AC0">
      <w:pPr>
        <w:pStyle w:val="ndice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79" w:history="1">
        <w:r w:rsidR="00512844" w:rsidRPr="00F867EB">
          <w:rPr>
            <w:rStyle w:val="Hiperligao"/>
            <w:noProof/>
          </w:rPr>
          <w:t>4.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iperligao"/>
            <w:noProof/>
          </w:rPr>
          <w:t>Conclusão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_Toc452396079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5</w:t>
        </w:r>
        <w:r w:rsidR="00512844">
          <w:rPr>
            <w:noProof/>
            <w:webHidden/>
          </w:rPr>
          <w:fldChar w:fldCharType="end"/>
        </w:r>
      </w:hyperlink>
    </w:p>
    <w:p w:rsidR="00512844" w:rsidRDefault="009B1AC0">
      <w:pPr>
        <w:pStyle w:val="ndice1"/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452396080" w:history="1">
        <w:r w:rsidR="00512844" w:rsidRPr="00F867EB">
          <w:rPr>
            <w:rStyle w:val="Hiperligao"/>
            <w:noProof/>
          </w:rPr>
          <w:t>5.</w:t>
        </w:r>
        <w:r w:rsidR="00512844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512844" w:rsidRPr="00F867EB">
          <w:rPr>
            <w:rStyle w:val="Hiperligao"/>
            <w:noProof/>
          </w:rPr>
          <w:t>Bibliografia e Webgrafia</w:t>
        </w:r>
        <w:r w:rsidR="00512844">
          <w:rPr>
            <w:noProof/>
            <w:webHidden/>
          </w:rPr>
          <w:tab/>
        </w:r>
        <w:r w:rsidR="00512844">
          <w:rPr>
            <w:noProof/>
            <w:webHidden/>
          </w:rPr>
          <w:fldChar w:fldCharType="begin"/>
        </w:r>
        <w:r w:rsidR="00512844">
          <w:rPr>
            <w:noProof/>
            <w:webHidden/>
          </w:rPr>
          <w:instrText xml:space="preserve"> PAGEREF _Toc452396080 \h </w:instrText>
        </w:r>
        <w:r w:rsidR="00512844">
          <w:rPr>
            <w:noProof/>
            <w:webHidden/>
          </w:rPr>
        </w:r>
        <w:r w:rsidR="00512844">
          <w:rPr>
            <w:noProof/>
            <w:webHidden/>
          </w:rPr>
          <w:fldChar w:fldCharType="separate"/>
        </w:r>
        <w:r w:rsidR="00512844">
          <w:rPr>
            <w:noProof/>
            <w:webHidden/>
          </w:rPr>
          <w:t>6</w:t>
        </w:r>
        <w:r w:rsidR="00512844">
          <w:rPr>
            <w:noProof/>
            <w:webHidden/>
          </w:rPr>
          <w:fldChar w:fldCharType="end"/>
        </w:r>
      </w:hyperlink>
    </w:p>
    <w:p w:rsidR="002B124A" w:rsidRPr="002B124A" w:rsidRDefault="002B124A" w:rsidP="002B124A">
      <w:pPr>
        <w:rPr>
          <w:rStyle w:val="Hiperligao"/>
          <w:color w:val="auto"/>
          <w:u w:val="none"/>
        </w:rPr>
      </w:pPr>
      <w:r w:rsidRPr="004A1785">
        <w:rPr>
          <w:rStyle w:val="Hiperligao"/>
        </w:rPr>
        <w:fldChar w:fldCharType="end"/>
      </w:r>
      <w:bookmarkEnd w:id="15"/>
      <w:r>
        <w:rPr>
          <w:rStyle w:val="Hiperligao"/>
        </w:rPr>
        <w:t xml:space="preserve">  </w:t>
      </w:r>
    </w:p>
    <w:p w:rsidR="00512844" w:rsidRDefault="00512844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>
        <w:br w:type="page"/>
      </w:r>
    </w:p>
    <w:p w:rsidR="00B73F71" w:rsidRDefault="002B124A" w:rsidP="00B3261B">
      <w:pPr>
        <w:pStyle w:val="Cabealho1"/>
      </w:pPr>
      <w:bookmarkStart w:id="16" w:name="_Toc452396076"/>
      <w:r>
        <w:lastRenderedPageBreak/>
        <w:t>Introdução</w:t>
      </w:r>
      <w:bookmarkEnd w:id="16"/>
    </w:p>
    <w:p w:rsidR="008A6D9F" w:rsidRDefault="00350826">
      <w:pPr>
        <w:spacing w:before="0" w:after="0" w:line="240" w:lineRule="auto"/>
        <w:ind w:right="0" w:firstLine="0"/>
        <w:jc w:val="left"/>
      </w:pPr>
      <w:r>
        <w:t>Este</w:t>
      </w:r>
      <w:r w:rsidR="008A6D9F">
        <w:t xml:space="preserve"> trabalho é sobre como controlar um </w:t>
      </w:r>
      <w:r>
        <w:t>LCD 2x16 normal, e um LCD 2x16 I2C</w:t>
      </w:r>
      <w:r w:rsidR="008A6D9F">
        <w:t xml:space="preserve"> com um Arduíno.</w:t>
      </w:r>
    </w:p>
    <w:p w:rsidR="00B3261B" w:rsidRDefault="00B3261B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>
        <w:br w:type="page"/>
      </w:r>
    </w:p>
    <w:p w:rsidR="005D4945" w:rsidRDefault="00512844" w:rsidP="001B21DB">
      <w:pPr>
        <w:pStyle w:val="Cabealho1"/>
        <w:spacing w:before="0" w:after="0"/>
        <w:ind w:firstLine="0"/>
      </w:pPr>
      <w:bookmarkStart w:id="17" w:name="_Toc452396077"/>
      <w:r>
        <w:lastRenderedPageBreak/>
        <w:t xml:space="preserve">Materiais utilizados </w:t>
      </w:r>
      <w:bookmarkEnd w:id="17"/>
    </w:p>
    <w:p w:rsidR="008A6D9F" w:rsidRDefault="008A6D9F" w:rsidP="005D4945">
      <w:pPr>
        <w:jc w:val="left"/>
      </w:pPr>
      <w:r>
        <w:t>Neste projeto foram utilizados:</w:t>
      </w:r>
      <w:r>
        <w:br/>
      </w:r>
    </w:p>
    <w:p w:rsidR="008A6D9F" w:rsidRDefault="008A6D9F" w:rsidP="00BE40EE">
      <w:pPr>
        <w:pStyle w:val="PargrafodaLista"/>
        <w:numPr>
          <w:ilvl w:val="0"/>
          <w:numId w:val="4"/>
        </w:numPr>
        <w:spacing w:after="0" w:line="240" w:lineRule="auto"/>
      </w:pPr>
      <w:r>
        <w:t>Arduíno Uno v.3</w:t>
      </w:r>
    </w:p>
    <w:p w:rsidR="008A6D9F" w:rsidRDefault="008A6D9F" w:rsidP="005D4945">
      <w:pPr>
        <w:spacing w:before="0" w:after="0" w:line="240" w:lineRule="auto"/>
        <w:ind w:right="0" w:firstLine="0"/>
      </w:pPr>
    </w:p>
    <w:p w:rsidR="00512844" w:rsidRDefault="00BE40EE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 w:rsidRPr="008A6D9F">
        <w:rPr>
          <w:noProof/>
          <w:lang w:eastAsia="pt-PT"/>
        </w:rPr>
        <w:drawing>
          <wp:anchor distT="0" distB="0" distL="114300" distR="114300" simplePos="0" relativeHeight="251659776" behindDoc="0" locked="0" layoutInCell="1" allowOverlap="1" wp14:anchorId="0D9C517F" wp14:editId="40EF3B58">
            <wp:simplePos x="0" y="0"/>
            <wp:positionH relativeFrom="column">
              <wp:posOffset>385699</wp:posOffset>
            </wp:positionH>
            <wp:positionV relativeFrom="paragraph">
              <wp:posOffset>10033</wp:posOffset>
            </wp:positionV>
            <wp:extent cx="1382573" cy="985895"/>
            <wp:effectExtent l="0" t="0" r="8255" b="5080"/>
            <wp:wrapNone/>
            <wp:docPr id="1" name="Imagem 1" descr="C:\Users\ultim\Desktop\illu-arduino-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tim\Desktop\illu-arduino-UN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573" cy="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D9F" w:rsidRDefault="008A6D9F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8A6D9F" w:rsidRDefault="008A6D9F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8A6D9F" w:rsidRDefault="008A6D9F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Default="00D56E4A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Default="00D56E4A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Default="00D56E4A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</w:p>
    <w:p w:rsidR="00D56E4A" w:rsidRPr="00D56E4A" w:rsidRDefault="00D56E4A" w:rsidP="00D56E4A">
      <w:pPr>
        <w:pStyle w:val="PargrafodaLista"/>
        <w:numPr>
          <w:ilvl w:val="0"/>
          <w:numId w:val="5"/>
        </w:numPr>
        <w:spacing w:after="0" w:line="240" w:lineRule="auto"/>
        <w:rPr>
          <w:b/>
          <w:smallCaps/>
          <w:sz w:val="28"/>
        </w:rPr>
      </w:pPr>
      <w:r>
        <w:t>LCD 2x16</w:t>
      </w:r>
    </w:p>
    <w:p w:rsidR="00D56E4A" w:rsidRPr="00D56E4A" w:rsidRDefault="00D56E4A" w:rsidP="00D56E4A">
      <w:pPr>
        <w:spacing w:after="0" w:line="240" w:lineRule="auto"/>
        <w:ind w:left="360" w:firstLine="0"/>
        <w:rPr>
          <w:b/>
          <w:smallCaps/>
          <w:sz w:val="28"/>
        </w:rPr>
      </w:pPr>
      <w:r>
        <w:rPr>
          <w:noProof/>
          <w:lang w:eastAsia="pt-PT"/>
        </w:rPr>
        <w:drawing>
          <wp:inline distT="0" distB="0" distL="0" distR="0" wp14:anchorId="54A7B5F6" wp14:editId="40FC7D87">
            <wp:extent cx="1762125" cy="1762125"/>
            <wp:effectExtent l="0" t="0" r="9525" b="9525"/>
            <wp:docPr id="18" name="Picture 18" descr="C:\Users\150205006\Desktop\LCD_serial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0205006\Desktop\LCD_serial-500x5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4A" w:rsidRPr="00D56E4A" w:rsidRDefault="00D56E4A" w:rsidP="00D56E4A">
      <w:pPr>
        <w:pStyle w:val="PargrafodaLista"/>
        <w:numPr>
          <w:ilvl w:val="0"/>
          <w:numId w:val="5"/>
        </w:numPr>
        <w:spacing w:after="0" w:line="240" w:lineRule="auto"/>
        <w:rPr>
          <w:b/>
          <w:smallCaps/>
          <w:sz w:val="28"/>
        </w:rPr>
      </w:pPr>
      <w:r>
        <w:t>LCD 2x16 I2C</w:t>
      </w:r>
    </w:p>
    <w:p w:rsidR="00D56E4A" w:rsidRPr="00D56E4A" w:rsidRDefault="00D56E4A" w:rsidP="00D56E4A">
      <w:pPr>
        <w:pStyle w:val="PargrafodaLista"/>
        <w:spacing w:after="0" w:line="240" w:lineRule="auto"/>
        <w:rPr>
          <w:b/>
          <w:smallCaps/>
          <w:sz w:val="28"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  <w:r>
        <w:rPr>
          <w:b/>
          <w:smallCaps/>
          <w:noProof/>
          <w:sz w:val="28"/>
          <w:lang w:eastAsia="pt-PT"/>
        </w:rPr>
        <w:drawing>
          <wp:inline distT="0" distB="0" distL="0" distR="0">
            <wp:extent cx="1504950" cy="1152839"/>
            <wp:effectExtent l="0" t="0" r="0" b="9525"/>
            <wp:docPr id="20" name="Picture 20" descr="C:\Users\150205006\Desktop\adaptador-serial-i2c-para-lcd-2x16-o-4x20-pic-arduino-atmega-15569-MLM20105017352_052014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0205006\Desktop\adaptador-serial-i2c-para-lcd-2x16-o-4x20-pic-arduino-atmega-15569-MLM20105017352_052014-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97" cy="115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D56E4A" w:rsidRPr="00D56E4A" w:rsidRDefault="00D56E4A" w:rsidP="00D56E4A">
      <w:pPr>
        <w:spacing w:after="0" w:line="240" w:lineRule="auto"/>
        <w:ind w:firstLine="0"/>
        <w:rPr>
          <w:b/>
          <w:smallCaps/>
        </w:rPr>
      </w:pPr>
    </w:p>
    <w:p w:rsidR="00BE40EE" w:rsidRDefault="00BE40EE" w:rsidP="00BE40EE">
      <w:pPr>
        <w:pStyle w:val="SemEspaamento"/>
        <w:numPr>
          <w:ilvl w:val="0"/>
          <w:numId w:val="4"/>
        </w:numPr>
        <w:rPr>
          <w:i/>
        </w:rPr>
      </w:pPr>
      <w:r w:rsidRPr="00BE40EE">
        <w:rPr>
          <w:i/>
        </w:rPr>
        <w:lastRenderedPageBreak/>
        <w:t>Jumper Cables</w:t>
      </w:r>
    </w:p>
    <w:p w:rsidR="00BE40EE" w:rsidRPr="00BE40EE" w:rsidRDefault="00BE40EE" w:rsidP="00BE40EE">
      <w:pPr>
        <w:pStyle w:val="SemEspaamento"/>
        <w:ind w:left="360" w:firstLine="0"/>
      </w:pPr>
    </w:p>
    <w:p w:rsidR="005D4945" w:rsidRDefault="008F119F">
      <w:pPr>
        <w:spacing w:before="0" w:after="0" w:line="240" w:lineRule="auto"/>
        <w:ind w:right="0" w:firstLine="0"/>
        <w:jc w:val="left"/>
      </w:pPr>
      <w:r>
        <w:rPr>
          <w:noProof/>
          <w:lang w:eastAsia="pt-PT"/>
        </w:rPr>
        <w:drawing>
          <wp:inline distT="0" distB="0" distL="0" distR="0" wp14:anchorId="30DBD60A" wp14:editId="7CAF0F73">
            <wp:extent cx="1428750" cy="1028700"/>
            <wp:effectExtent l="0" t="0" r="0" b="0"/>
            <wp:docPr id="17" name="Picture 1" descr="FGFQB07HX7P7I3J.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FQB07HX7P7I3J.MEDIU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45" w:rsidRDefault="005D4945" w:rsidP="005D4945">
      <w:pPr>
        <w:pStyle w:val="PargrafodaLista"/>
        <w:numPr>
          <w:ilvl w:val="0"/>
          <w:numId w:val="4"/>
        </w:numPr>
        <w:spacing w:after="0" w:line="240" w:lineRule="auto"/>
      </w:pPr>
      <w:r>
        <w:t>Breadboard</w:t>
      </w:r>
    </w:p>
    <w:p w:rsidR="00350826" w:rsidRDefault="008F119F" w:rsidP="005D4945">
      <w:pPr>
        <w:spacing w:after="0" w:line="240" w:lineRule="auto"/>
        <w:ind w:left="360" w:firstLine="0"/>
      </w:pPr>
      <w:r>
        <w:rPr>
          <w:noProof/>
          <w:lang w:eastAsia="pt-PT"/>
        </w:rPr>
        <w:drawing>
          <wp:inline distT="0" distB="0" distL="0" distR="0" wp14:anchorId="62F0BC77" wp14:editId="487B0DA7">
            <wp:extent cx="1762125" cy="1171575"/>
            <wp:effectExtent l="0" t="0" r="9525" b="9525"/>
            <wp:docPr id="16" name="Picture 2" descr="400_points_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00_points_breadboar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26" w:rsidRDefault="00350826" w:rsidP="005D4945">
      <w:pPr>
        <w:spacing w:after="0" w:line="240" w:lineRule="auto"/>
        <w:ind w:left="360" w:firstLine="0"/>
      </w:pPr>
    </w:p>
    <w:p w:rsidR="008A6D9F" w:rsidRPr="00BE40EE" w:rsidRDefault="00BE40EE" w:rsidP="005D4945">
      <w:pPr>
        <w:spacing w:after="0" w:line="240" w:lineRule="auto"/>
        <w:ind w:left="360" w:firstLine="0"/>
      </w:pPr>
      <w:r>
        <w:br w:type="page"/>
      </w:r>
    </w:p>
    <w:p w:rsidR="00512844" w:rsidRDefault="00512844" w:rsidP="00E5619F">
      <w:pPr>
        <w:pStyle w:val="Cabealho1"/>
      </w:pPr>
      <w:bookmarkStart w:id="18" w:name="_Toc452396078"/>
      <w:r>
        <w:lastRenderedPageBreak/>
        <w:t>Desenvolvimento e Resolução do laboratório</w:t>
      </w:r>
      <w:bookmarkEnd w:id="18"/>
    </w:p>
    <w:p w:rsidR="009957AB" w:rsidRDefault="009957AB" w:rsidP="009957AB">
      <w:pPr>
        <w:pStyle w:val="Cabealho2"/>
      </w:pPr>
      <w:r>
        <w:t>Exercício 1</w:t>
      </w:r>
    </w:p>
    <w:p w:rsidR="009957AB" w:rsidRDefault="00FF26B5">
      <w:pPr>
        <w:spacing w:before="0" w:after="0" w:line="240" w:lineRule="auto"/>
        <w:ind w:right="0" w:firstLine="0"/>
        <w:jc w:val="left"/>
      </w:pPr>
      <w:r>
        <w:t>Escreva um programa que faça apresentar no LCD 2x16 normal uma frase (exemplo: “Olá Mundo”). O LCD deverá poder ser ajustado em contraste e poder apresentar luz de fundo. Execute a montagem respetiva.</w:t>
      </w:r>
    </w:p>
    <w:p w:rsidR="009957AB" w:rsidRDefault="009957AB">
      <w:pPr>
        <w:spacing w:before="0" w:after="0" w:line="240" w:lineRule="auto"/>
        <w:ind w:right="0" w:firstLine="0"/>
        <w:jc w:val="left"/>
      </w:pPr>
    </w:p>
    <w:p w:rsidR="009957AB" w:rsidRDefault="009957AB" w:rsidP="009957AB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 w:rsidRPr="009957AB">
        <w:rPr>
          <w:b/>
        </w:rPr>
        <w:t>Montagem do circuito</w:t>
      </w:r>
    </w:p>
    <w:p w:rsidR="00844A86" w:rsidRPr="00844A86" w:rsidRDefault="00487842" w:rsidP="00844A86">
      <w:pPr>
        <w:spacing w:after="0" w:line="240" w:lineRule="auto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3954780" cy="283188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8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AB" w:rsidRDefault="009957AB" w:rsidP="009957AB">
      <w:pPr>
        <w:spacing w:after="0" w:line="240" w:lineRule="auto"/>
        <w:ind w:left="360" w:firstLine="0"/>
        <w:rPr>
          <w:b/>
        </w:rPr>
      </w:pPr>
    </w:p>
    <w:p w:rsidR="00EA7CAB" w:rsidRDefault="00EA7CAB" w:rsidP="00EA7CAB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Código</w:t>
      </w:r>
    </w:p>
    <w:p w:rsidR="00EA7CAB" w:rsidRDefault="00EA7CAB" w:rsidP="00EA7CAB">
      <w:pPr>
        <w:spacing w:after="0" w:line="240" w:lineRule="auto"/>
        <w:ind w:left="360" w:firstLine="0"/>
        <w:rPr>
          <w:b/>
        </w:rPr>
      </w:pPr>
    </w:p>
    <w:p w:rsidR="00EA7CAB" w:rsidRDefault="00F27297" w:rsidP="00E110A9">
      <w:pPr>
        <w:pStyle w:val="Cabealho2"/>
        <w:numPr>
          <w:ilvl w:val="0"/>
          <w:numId w:val="0"/>
        </w:numPr>
      </w:pPr>
      <w:r>
        <w:t>Exercício</w:t>
      </w:r>
      <w:r w:rsidR="00EA7CAB">
        <w:t xml:space="preserve"> 2</w:t>
      </w:r>
    </w:p>
    <w:p w:rsidR="00E110A9" w:rsidRDefault="00E110A9" w:rsidP="00F27297">
      <w:pPr>
        <w:pStyle w:val="PargrafodaLista"/>
        <w:numPr>
          <w:ilvl w:val="0"/>
          <w:numId w:val="4"/>
        </w:numPr>
      </w:pPr>
      <w:r>
        <w:t>Questão: Escreva um programa que coloque essa frase numa dada posição do LCD 2x16 normal.</w:t>
      </w:r>
    </w:p>
    <w:p w:rsidR="00E110A9" w:rsidRDefault="00E110A9" w:rsidP="00E110A9"/>
    <w:p w:rsidR="00E110A9" w:rsidRDefault="00E110A9" w:rsidP="00E110A9"/>
    <w:p w:rsidR="00E110A9" w:rsidRDefault="00E110A9" w:rsidP="00E110A9">
      <w:pPr>
        <w:pStyle w:val="PargrafodaLista"/>
      </w:pPr>
    </w:p>
    <w:p w:rsidR="00E110A9" w:rsidRDefault="00E110A9" w:rsidP="00E110A9">
      <w:pPr>
        <w:pStyle w:val="PargrafodaLista"/>
      </w:pPr>
    </w:p>
    <w:p w:rsidR="00CF44A2" w:rsidRDefault="00CF44A2" w:rsidP="00E110A9">
      <w:pPr>
        <w:pStyle w:val="PargrafodaLista"/>
      </w:pPr>
    </w:p>
    <w:p w:rsidR="00CF44A2" w:rsidRDefault="00CF44A2" w:rsidP="00E110A9">
      <w:pPr>
        <w:pStyle w:val="PargrafodaLista"/>
      </w:pPr>
    </w:p>
    <w:p w:rsidR="00CF44A2" w:rsidRDefault="00CF44A2" w:rsidP="00E110A9">
      <w:pPr>
        <w:pStyle w:val="PargrafodaLista"/>
      </w:pPr>
    </w:p>
    <w:p w:rsidR="00F27297" w:rsidRPr="00CF44A2" w:rsidRDefault="00F27297" w:rsidP="00E110A9">
      <w:pPr>
        <w:pStyle w:val="PargrafodaLista"/>
        <w:numPr>
          <w:ilvl w:val="0"/>
          <w:numId w:val="4"/>
        </w:numPr>
      </w:pPr>
      <w:r w:rsidRPr="00E110A9">
        <w:rPr>
          <w:b/>
        </w:rPr>
        <w:lastRenderedPageBreak/>
        <w:t>Montagem</w:t>
      </w:r>
      <w:r w:rsidR="00E110A9">
        <w:rPr>
          <w:b/>
        </w:rPr>
        <w:t xml:space="preserve"> do circuito</w:t>
      </w:r>
    </w:p>
    <w:p w:rsidR="00CF44A2" w:rsidRDefault="00CF44A2" w:rsidP="00CF44A2"/>
    <w:p w:rsidR="00CF44A2" w:rsidRPr="00F27297" w:rsidRDefault="00CF44A2" w:rsidP="00CF44A2">
      <w:r>
        <w:rPr>
          <w:b/>
          <w:noProof/>
          <w:lang w:eastAsia="pt-PT"/>
        </w:rPr>
        <w:drawing>
          <wp:inline distT="0" distB="0" distL="0" distR="0" wp14:anchorId="5BF25DA3" wp14:editId="7BFF15D2">
            <wp:extent cx="3954780" cy="283188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8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A9" w:rsidRDefault="00E110A9" w:rsidP="00F27297">
      <w:pPr>
        <w:ind w:left="360" w:firstLine="0"/>
        <w:rPr>
          <w:noProof/>
          <w:lang w:eastAsia="pt-PT"/>
        </w:rPr>
      </w:pPr>
    </w:p>
    <w:p w:rsidR="00E110A9" w:rsidRDefault="00E110A9" w:rsidP="00F27297">
      <w:pPr>
        <w:ind w:left="360" w:firstLine="0"/>
      </w:pPr>
    </w:p>
    <w:p w:rsidR="00F27297" w:rsidRPr="00F27297" w:rsidRDefault="00F27297" w:rsidP="00F27297">
      <w:pPr>
        <w:pStyle w:val="PargrafodaLista"/>
        <w:numPr>
          <w:ilvl w:val="0"/>
          <w:numId w:val="4"/>
        </w:numPr>
        <w:rPr>
          <w:b/>
        </w:rPr>
      </w:pPr>
      <w:r w:rsidRPr="00F27297">
        <w:rPr>
          <w:b/>
        </w:rPr>
        <w:t>Codigo</w:t>
      </w:r>
    </w:p>
    <w:p w:rsidR="00F27297" w:rsidRDefault="009B1AC0" w:rsidP="00F27297">
      <w:pPr>
        <w:spacing w:before="0" w:after="0" w:line="240" w:lineRule="auto"/>
        <w:ind w:right="0" w:firstLine="0"/>
      </w:pPr>
      <w:hyperlink r:id="rId20" w:history="1">
        <w:r w:rsidR="00F27297" w:rsidRPr="00F27297">
          <w:rPr>
            <w:rStyle w:val="Hiperligao"/>
          </w:rPr>
          <w:t>GitH</w:t>
        </w:r>
        <w:r w:rsidR="00F27297" w:rsidRPr="00F27297">
          <w:rPr>
            <w:rStyle w:val="Hiperligao"/>
          </w:rPr>
          <w:t>u</w:t>
        </w:r>
        <w:r w:rsidR="00F27297" w:rsidRPr="00F27297">
          <w:rPr>
            <w:rStyle w:val="Hiperligao"/>
          </w:rPr>
          <w:t>b</w:t>
        </w:r>
      </w:hyperlink>
      <w:bookmarkStart w:id="19" w:name="_GoBack"/>
      <w:bookmarkEnd w:id="19"/>
    </w:p>
    <w:p w:rsidR="00F27297" w:rsidRDefault="00F27297" w:rsidP="00F27297">
      <w:pPr>
        <w:spacing w:before="0" w:after="0" w:line="240" w:lineRule="auto"/>
        <w:ind w:right="0" w:firstLine="0"/>
      </w:pPr>
    </w:p>
    <w:p w:rsidR="00F27297" w:rsidRDefault="00F27297">
      <w:pPr>
        <w:spacing w:before="0" w:after="0" w:line="240" w:lineRule="auto"/>
        <w:ind w:right="0" w:firstLine="0"/>
        <w:jc w:val="left"/>
      </w:pPr>
    </w:p>
    <w:p w:rsidR="00F27297" w:rsidRDefault="00EB2812" w:rsidP="00E110A9">
      <w:pPr>
        <w:pStyle w:val="Cabealho2"/>
        <w:numPr>
          <w:ilvl w:val="0"/>
          <w:numId w:val="0"/>
        </w:numPr>
      </w:pPr>
      <w:r>
        <w:t>E</w:t>
      </w:r>
      <w:r w:rsidR="00F27297">
        <w:t>xercício 3</w:t>
      </w:r>
    </w:p>
    <w:p w:rsidR="00E110A9" w:rsidRDefault="00EA499C" w:rsidP="00E110A9">
      <w:r>
        <w:t xml:space="preserve">Questão: </w:t>
      </w:r>
      <w:r w:rsidR="00E110A9">
        <w:t xml:space="preserve">Escreva um programa para criar um novo caractere e apresentá-lo no LCD 2x16 normal. </w:t>
      </w:r>
    </w:p>
    <w:p w:rsidR="00E110A9" w:rsidRDefault="00E110A9" w:rsidP="00E110A9"/>
    <w:p w:rsidR="00CF44A2" w:rsidRDefault="00CF44A2" w:rsidP="00E110A9"/>
    <w:p w:rsidR="00CF44A2" w:rsidRDefault="00CF44A2" w:rsidP="00E110A9"/>
    <w:p w:rsidR="00CF44A2" w:rsidRDefault="00CF44A2" w:rsidP="00E110A9"/>
    <w:p w:rsidR="00CF44A2" w:rsidRDefault="00CF44A2" w:rsidP="00E110A9"/>
    <w:p w:rsidR="00EA499C" w:rsidRPr="00EA499C" w:rsidRDefault="00EA499C" w:rsidP="00CF44A2">
      <w:pPr>
        <w:pStyle w:val="PargrafodaLista"/>
        <w:numPr>
          <w:ilvl w:val="0"/>
          <w:numId w:val="5"/>
        </w:numPr>
      </w:pPr>
      <w:r w:rsidRPr="00CF44A2">
        <w:rPr>
          <w:b/>
        </w:rPr>
        <w:lastRenderedPageBreak/>
        <w:t>Montagem</w:t>
      </w:r>
      <w:r w:rsidR="00E110A9" w:rsidRPr="00CF44A2">
        <w:rPr>
          <w:b/>
        </w:rPr>
        <w:t xml:space="preserve"> do circuito</w:t>
      </w:r>
    </w:p>
    <w:p w:rsidR="00EA499C" w:rsidRDefault="00CF44A2" w:rsidP="00EA499C">
      <w:pPr>
        <w:ind w:left="426" w:firstLine="0"/>
        <w:rPr>
          <w:b/>
        </w:rPr>
      </w:pPr>
      <w:r>
        <w:rPr>
          <w:b/>
          <w:noProof/>
          <w:lang w:eastAsia="pt-PT"/>
        </w:rPr>
        <w:drawing>
          <wp:inline distT="0" distB="0" distL="0" distR="0" wp14:anchorId="4EE42B20" wp14:editId="2257485D">
            <wp:extent cx="3954780" cy="283188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8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A9" w:rsidRDefault="00E110A9" w:rsidP="00EA499C">
      <w:pPr>
        <w:ind w:left="426" w:firstLine="0"/>
        <w:rPr>
          <w:b/>
        </w:rPr>
      </w:pPr>
    </w:p>
    <w:p w:rsidR="00E110A9" w:rsidRDefault="00E110A9" w:rsidP="00EA499C">
      <w:pPr>
        <w:ind w:left="426" w:firstLine="0"/>
        <w:rPr>
          <w:b/>
        </w:rPr>
      </w:pPr>
    </w:p>
    <w:p w:rsidR="00EA499C" w:rsidRDefault="00EA499C" w:rsidP="00EA499C">
      <w:pPr>
        <w:pStyle w:val="PargrafodaLista"/>
        <w:numPr>
          <w:ilvl w:val="0"/>
          <w:numId w:val="4"/>
        </w:numPr>
        <w:rPr>
          <w:b/>
        </w:rPr>
      </w:pPr>
      <w:r w:rsidRPr="00EA499C">
        <w:rPr>
          <w:b/>
        </w:rPr>
        <w:t>Código</w:t>
      </w:r>
    </w:p>
    <w:p w:rsidR="00F27297" w:rsidRPr="00EA499C" w:rsidRDefault="009B1AC0" w:rsidP="00EA499C">
      <w:pPr>
        <w:pStyle w:val="PargrafodaLista"/>
      </w:pPr>
      <w:hyperlink r:id="rId21" w:history="1">
        <w:r w:rsidR="00EA499C" w:rsidRPr="00EA499C">
          <w:rPr>
            <w:rStyle w:val="Hiperligao"/>
          </w:rPr>
          <w:t>GitH</w:t>
        </w:r>
        <w:r w:rsidR="00EA499C" w:rsidRPr="00EA499C">
          <w:rPr>
            <w:rStyle w:val="Hiperligao"/>
          </w:rPr>
          <w:t>u</w:t>
        </w:r>
        <w:r w:rsidR="00EA499C" w:rsidRPr="00EA499C">
          <w:rPr>
            <w:rStyle w:val="Hiperligao"/>
          </w:rPr>
          <w:t>b</w:t>
        </w:r>
      </w:hyperlink>
      <w:r w:rsidR="00F27297" w:rsidRPr="00EA499C">
        <w:br w:type="page"/>
      </w:r>
    </w:p>
    <w:p w:rsidR="00EA499C" w:rsidRDefault="00EB2812" w:rsidP="00E110A9">
      <w:pPr>
        <w:pStyle w:val="Cabealho2"/>
        <w:numPr>
          <w:ilvl w:val="0"/>
          <w:numId w:val="0"/>
        </w:numPr>
      </w:pPr>
      <w:r>
        <w:lastRenderedPageBreak/>
        <w:t>Exercicio 4</w:t>
      </w:r>
    </w:p>
    <w:p w:rsidR="00EB2812" w:rsidRDefault="00EB2812" w:rsidP="00F27297">
      <w:pPr>
        <w:spacing w:before="0" w:after="0" w:line="240" w:lineRule="auto"/>
        <w:ind w:right="0" w:firstLine="0"/>
      </w:pPr>
      <w:r>
        <w:t xml:space="preserve">Questão: </w:t>
      </w:r>
      <w:r w:rsidR="00E110A9">
        <w:t>Utilize agora o LCD 2x16 I2C e repita os procedimentos 1, 2 e 3.</w:t>
      </w:r>
    </w:p>
    <w:p w:rsidR="00114615" w:rsidRDefault="00114615" w:rsidP="00F27297">
      <w:pPr>
        <w:spacing w:before="0" w:after="0" w:line="240" w:lineRule="auto"/>
        <w:ind w:right="0" w:firstLine="0"/>
      </w:pPr>
    </w:p>
    <w:p w:rsidR="00114615" w:rsidRDefault="00114615" w:rsidP="00F27297">
      <w:pPr>
        <w:spacing w:before="0" w:after="0" w:line="240" w:lineRule="auto"/>
        <w:ind w:right="0" w:firstLine="0"/>
      </w:pPr>
    </w:p>
    <w:p w:rsidR="00EB2812" w:rsidRDefault="00EB2812" w:rsidP="00F27297">
      <w:pPr>
        <w:spacing w:before="0" w:after="0" w:line="240" w:lineRule="auto"/>
        <w:ind w:right="0" w:firstLine="0"/>
      </w:pPr>
    </w:p>
    <w:p w:rsidR="00EB2812" w:rsidRDefault="00EB2812" w:rsidP="00EB2812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 w:rsidRPr="00A534CE">
        <w:rPr>
          <w:b/>
        </w:rPr>
        <w:t>Montagem</w:t>
      </w:r>
    </w:p>
    <w:p w:rsidR="006C3A20" w:rsidRPr="006C3A20" w:rsidRDefault="006C3A20" w:rsidP="006C3A20">
      <w:pPr>
        <w:spacing w:after="0" w:line="240" w:lineRule="auto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5226693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42" cy="28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CE" w:rsidRPr="00A534CE" w:rsidRDefault="00A534CE" w:rsidP="00A534CE">
      <w:pPr>
        <w:spacing w:after="0" w:line="240" w:lineRule="auto"/>
        <w:ind w:left="360" w:firstLine="0"/>
        <w:rPr>
          <w:b/>
        </w:rPr>
      </w:pPr>
    </w:p>
    <w:p w:rsidR="00F27297" w:rsidRPr="00A534CE" w:rsidRDefault="00A534CE" w:rsidP="00A534CE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 w:rsidRPr="00A534CE">
        <w:rPr>
          <w:b/>
        </w:rPr>
        <w:t>Código</w:t>
      </w:r>
    </w:p>
    <w:p w:rsidR="00A534CE" w:rsidRDefault="009B1AC0">
      <w:pPr>
        <w:spacing w:before="0" w:after="0" w:line="240" w:lineRule="auto"/>
        <w:ind w:right="0" w:firstLine="0"/>
        <w:jc w:val="left"/>
      </w:pPr>
      <w:hyperlink r:id="rId23" w:history="1">
        <w:r w:rsidR="00A534CE" w:rsidRPr="00A534CE">
          <w:rPr>
            <w:rStyle w:val="Hiperligao"/>
          </w:rPr>
          <w:t>GitHub</w:t>
        </w:r>
      </w:hyperlink>
    </w:p>
    <w:p w:rsidR="00A534CE" w:rsidRDefault="00A534CE">
      <w:pPr>
        <w:spacing w:before="0" w:after="0" w:line="240" w:lineRule="auto"/>
        <w:ind w:right="0" w:firstLine="0"/>
        <w:jc w:val="left"/>
      </w:pPr>
      <w:r>
        <w:br w:type="page"/>
      </w:r>
    </w:p>
    <w:p w:rsidR="00E5619F" w:rsidRDefault="00512844" w:rsidP="00371629">
      <w:pPr>
        <w:pStyle w:val="Cabealho1"/>
        <w:numPr>
          <w:ilvl w:val="0"/>
          <w:numId w:val="0"/>
        </w:numPr>
        <w:ind w:left="426" w:hanging="426"/>
      </w:pPr>
      <w:bookmarkStart w:id="20" w:name="_Toc452396079"/>
      <w:r>
        <w:lastRenderedPageBreak/>
        <w:t>Conclusão</w:t>
      </w:r>
      <w:bookmarkEnd w:id="20"/>
    </w:p>
    <w:p w:rsidR="00512844" w:rsidRDefault="00176E98">
      <w:pPr>
        <w:spacing w:before="0" w:after="0" w:line="240" w:lineRule="auto"/>
        <w:ind w:right="0" w:firstLine="0"/>
        <w:jc w:val="left"/>
        <w:rPr>
          <w:b/>
          <w:smallCaps/>
          <w:sz w:val="28"/>
        </w:rPr>
      </w:pPr>
      <w:r>
        <w:t>Foi o um trabalho relativamente simples de fazer e fácil de montar.</w:t>
      </w:r>
      <w:r w:rsidR="00512844">
        <w:br w:type="page"/>
      </w:r>
    </w:p>
    <w:p w:rsidR="00451733" w:rsidRDefault="00512844" w:rsidP="00451733">
      <w:pPr>
        <w:pStyle w:val="Cabealho1"/>
        <w:spacing w:before="0" w:after="0"/>
        <w:ind w:left="425" w:firstLine="0"/>
      </w:pPr>
      <w:bookmarkStart w:id="21" w:name="_Toc452396080"/>
      <w:r>
        <w:lastRenderedPageBreak/>
        <w:t xml:space="preserve">Bibliografia e </w:t>
      </w:r>
      <w:proofErr w:type="spellStart"/>
      <w:r>
        <w:t>Webgrafia</w:t>
      </w:r>
      <w:bookmarkEnd w:id="12"/>
      <w:bookmarkEnd w:id="13"/>
      <w:bookmarkEnd w:id="14"/>
      <w:bookmarkEnd w:id="21"/>
      <w:proofErr w:type="spellEnd"/>
    </w:p>
    <w:p w:rsidR="00451733" w:rsidRPr="00451733" w:rsidRDefault="00451733" w:rsidP="00451733"/>
    <w:p w:rsidR="00451733" w:rsidRPr="00451733" w:rsidRDefault="00451733" w:rsidP="00451733">
      <w:proofErr w:type="gramStart"/>
      <w:r w:rsidRPr="00451733">
        <w:t>https:</w:t>
      </w:r>
      <w:proofErr w:type="gramEnd"/>
      <w:r w:rsidRPr="00451733">
        <w:t>//www.arduino.cc/en/Tutorial/HelloWorld</w:t>
      </w:r>
    </w:p>
    <w:p w:rsidR="00176E98" w:rsidRPr="00176E98" w:rsidRDefault="00176E98" w:rsidP="00176E98"/>
    <w:sectPr w:rsidR="00176E98" w:rsidRPr="00176E98" w:rsidSect="006F6D7E">
      <w:footerReference w:type="default" r:id="rId24"/>
      <w:pgSz w:w="11794" w:h="16840" w:code="9"/>
      <w:pgMar w:top="1962" w:right="1134" w:bottom="1985" w:left="1701" w:header="993" w:footer="449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86" w:rsidRDefault="005B3E86">
      <w:r>
        <w:separator/>
      </w:r>
    </w:p>
    <w:p w:rsidR="005B3E86" w:rsidRDefault="005B3E86"/>
  </w:endnote>
  <w:endnote w:type="continuationSeparator" w:id="0">
    <w:p w:rsidR="005B3E86" w:rsidRDefault="005B3E86">
      <w:r>
        <w:continuationSeparator/>
      </w:r>
    </w:p>
    <w:p w:rsidR="005B3E86" w:rsidRDefault="005B3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EC" w:rsidRDefault="001D6EE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D6EEC" w:rsidRDefault="001D6EEC">
    <w:pPr>
      <w:pStyle w:val="Rodap"/>
    </w:pPr>
  </w:p>
  <w:p w:rsidR="001D6EEC" w:rsidRDefault="001D6E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D7E" w:rsidRPr="006F6D7E" w:rsidRDefault="006F6D7E" w:rsidP="006F6D7E">
    <w:pPr>
      <w:pStyle w:val="Rodap"/>
      <w:ind w:firstLine="0"/>
      <w:jc w:val="center"/>
      <w:rPr>
        <w:rFonts w:ascii="Verdana" w:hAnsi="Verdana"/>
        <w:szCs w:val="24"/>
      </w:rPr>
    </w:pPr>
    <w:r w:rsidRPr="006F6D7E">
      <w:rPr>
        <w:rFonts w:ascii="Verdana" w:hAnsi="Verdana"/>
        <w:szCs w:val="24"/>
      </w:rPr>
      <w:t xml:space="preserve">- </w:t>
    </w:r>
    <w:r w:rsidRPr="006F6D7E">
      <w:rPr>
        <w:rFonts w:ascii="Verdana" w:hAnsi="Verdana"/>
        <w:i/>
        <w:szCs w:val="24"/>
      </w:rPr>
      <w:fldChar w:fldCharType="begin"/>
    </w:r>
    <w:r w:rsidRPr="006F6D7E">
      <w:rPr>
        <w:rFonts w:ascii="Verdana" w:hAnsi="Verdana"/>
        <w:i/>
        <w:szCs w:val="24"/>
      </w:rPr>
      <w:instrText>PAGE   \* MERGEFORMAT</w:instrText>
    </w:r>
    <w:r w:rsidRPr="006F6D7E">
      <w:rPr>
        <w:rFonts w:ascii="Verdana" w:hAnsi="Verdana"/>
        <w:i/>
        <w:szCs w:val="24"/>
      </w:rPr>
      <w:fldChar w:fldCharType="separate"/>
    </w:r>
    <w:r w:rsidR="008A0161">
      <w:rPr>
        <w:rFonts w:ascii="Verdana" w:hAnsi="Verdana"/>
        <w:i/>
        <w:noProof/>
        <w:szCs w:val="24"/>
      </w:rPr>
      <w:t>ii</w:t>
    </w:r>
    <w:r w:rsidRPr="006F6D7E">
      <w:rPr>
        <w:rFonts w:ascii="Verdana" w:hAnsi="Verdana"/>
        <w:i/>
        <w:szCs w:val="24"/>
      </w:rPr>
      <w:fldChar w:fldCharType="end"/>
    </w:r>
    <w:r w:rsidRPr="006F6D7E">
      <w:rPr>
        <w:rFonts w:ascii="Verdana" w:hAnsi="Verdana"/>
        <w:szCs w:val="24"/>
      </w:rPr>
      <w:t xml:space="preserve"> -</w:t>
    </w:r>
  </w:p>
  <w:p w:rsidR="001D6EEC" w:rsidRDefault="001D6EE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D7E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/>
        <w:bCs/>
      </w:rPr>
    </w:pPr>
    <w:r>
      <w:rPr>
        <w:rFonts w:ascii="Verdana" w:hAnsi="Verdana"/>
        <w:b/>
        <w:bCs/>
      </w:rPr>
      <w:t xml:space="preserve">- </w:t>
    </w:r>
    <w:r>
      <w:rPr>
        <w:rStyle w:val="Nmerodepgina"/>
        <w:rFonts w:ascii="Verdana" w:hAnsi="Verdana"/>
        <w:b/>
        <w:bCs/>
      </w:rPr>
      <w:fldChar w:fldCharType="begin"/>
    </w:r>
    <w:r>
      <w:rPr>
        <w:rStyle w:val="Nmerodepgina"/>
        <w:rFonts w:ascii="Verdana" w:hAnsi="Verdana"/>
        <w:b/>
        <w:bCs/>
      </w:rPr>
      <w:instrText xml:space="preserve"> PAGE </w:instrText>
    </w:r>
    <w:r>
      <w:rPr>
        <w:rStyle w:val="Nmerodepgina"/>
        <w:rFonts w:ascii="Verdana" w:hAnsi="Verdana"/>
        <w:b/>
        <w:bCs/>
      </w:rPr>
      <w:fldChar w:fldCharType="separate"/>
    </w:r>
    <w:r w:rsidR="009B1AC0">
      <w:rPr>
        <w:rStyle w:val="Nmerodepgina"/>
        <w:rFonts w:ascii="Verdana" w:hAnsi="Verdana"/>
        <w:b/>
        <w:bCs/>
      </w:rPr>
      <w:t>7</w:t>
    </w:r>
    <w:r>
      <w:rPr>
        <w:rStyle w:val="Nmerodepgina"/>
        <w:rFonts w:ascii="Verdana" w:hAnsi="Verdana"/>
        <w:b/>
        <w:bCs/>
      </w:rPr>
      <w:fldChar w:fldCharType="end"/>
    </w:r>
    <w:r>
      <w:rPr>
        <w:rStyle w:val="Nmerodepgina"/>
        <w:rFonts w:ascii="Verdana" w:hAnsi="Verdana"/>
        <w:b/>
        <w:bCs/>
      </w:rPr>
      <w:t xml:space="preserve"> </w:t>
    </w:r>
    <w:r>
      <w:rPr>
        <w:rFonts w:ascii="Verdana" w:hAnsi="Verdana"/>
        <w:b/>
        <w:bCs/>
      </w:rPr>
      <w:t>-</w:t>
    </w:r>
  </w:p>
  <w:p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86" w:rsidRDefault="005B3E86">
      <w:r>
        <w:separator/>
      </w:r>
    </w:p>
    <w:p w:rsidR="005B3E86" w:rsidRDefault="005B3E86"/>
  </w:footnote>
  <w:footnote w:type="continuationSeparator" w:id="0">
    <w:p w:rsidR="005B3E86" w:rsidRDefault="005B3E86">
      <w:r>
        <w:continuationSeparator/>
      </w:r>
    </w:p>
    <w:p w:rsidR="005B3E86" w:rsidRDefault="005B3E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EC" w:rsidRDefault="001D6EEC"/>
  <w:p w:rsidR="001D6EEC" w:rsidRDefault="001D6EEC"/>
  <w:p w:rsidR="001D6EEC" w:rsidRDefault="001D6EEC" w:rsidP="009C0C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EC" w:rsidRPr="0095510C" w:rsidRDefault="00512844" w:rsidP="0095510C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/>
        <w:sz w:val="22"/>
        <w:szCs w:val="22"/>
      </w:rPr>
    </w:pPr>
    <w:r>
      <w:rPr>
        <w:rFonts w:ascii="Verdana" w:hAnsi="Verdana"/>
        <w:sz w:val="22"/>
        <w:szCs w:val="22"/>
      </w:rPr>
      <w:t>Laboratório 1</w:t>
    </w:r>
    <w:r w:rsidR="001D6EEC" w:rsidRPr="00F8187C">
      <w:rPr>
        <w:rFonts w:ascii="Verdana" w:hAnsi="Verdana"/>
        <w:sz w:val="22"/>
        <w:szCs w:val="22"/>
      </w:rPr>
      <w:tab/>
    </w:r>
    <w:r>
      <w:rPr>
        <w:rFonts w:ascii="Verdana" w:hAnsi="Verdana"/>
        <w:sz w:val="22"/>
        <w:szCs w:val="22"/>
      </w:rPr>
      <w:t>André Gonçalves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24E40B08"/>
    <w:multiLevelType w:val="multilevel"/>
    <w:tmpl w:val="DEFE739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</w:rPr>
    </w:lvl>
    <w:lvl w:ilvl="1">
      <w:start w:val="1"/>
      <w:numFmt w:val="decimal"/>
      <w:pStyle w:val="Cabealh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3F415F3F"/>
    <w:multiLevelType w:val="hybridMultilevel"/>
    <w:tmpl w:val="6CF46072"/>
    <w:lvl w:ilvl="0" w:tplc="56903CB4">
      <w:start w:val="1"/>
      <w:numFmt w:val="decimal"/>
      <w:pStyle w:val="Cabealho1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413B7"/>
    <w:multiLevelType w:val="hybridMultilevel"/>
    <w:tmpl w:val="510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D06E3"/>
    <w:multiLevelType w:val="hybridMultilevel"/>
    <w:tmpl w:val="0FF6B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C5"/>
    <w:rsid w:val="00003FAD"/>
    <w:rsid w:val="00012788"/>
    <w:rsid w:val="00024BCF"/>
    <w:rsid w:val="00027A23"/>
    <w:rsid w:val="000338B9"/>
    <w:rsid w:val="000338DD"/>
    <w:rsid w:val="00034A4C"/>
    <w:rsid w:val="0004171C"/>
    <w:rsid w:val="0005105F"/>
    <w:rsid w:val="000556B6"/>
    <w:rsid w:val="00061AF9"/>
    <w:rsid w:val="00065313"/>
    <w:rsid w:val="000662AD"/>
    <w:rsid w:val="00073280"/>
    <w:rsid w:val="000754B9"/>
    <w:rsid w:val="000758FA"/>
    <w:rsid w:val="000865B8"/>
    <w:rsid w:val="000872F3"/>
    <w:rsid w:val="00093EB9"/>
    <w:rsid w:val="00095855"/>
    <w:rsid w:val="000A7FA8"/>
    <w:rsid w:val="000B3E5C"/>
    <w:rsid w:val="000B7358"/>
    <w:rsid w:val="000D6F56"/>
    <w:rsid w:val="000E373A"/>
    <w:rsid w:val="000E555F"/>
    <w:rsid w:val="000F3516"/>
    <w:rsid w:val="001001DC"/>
    <w:rsid w:val="001110A1"/>
    <w:rsid w:val="001141E9"/>
    <w:rsid w:val="00114615"/>
    <w:rsid w:val="00124C9F"/>
    <w:rsid w:val="001330AE"/>
    <w:rsid w:val="001425D4"/>
    <w:rsid w:val="00143B28"/>
    <w:rsid w:val="00163564"/>
    <w:rsid w:val="00176E98"/>
    <w:rsid w:val="001866C4"/>
    <w:rsid w:val="0019559B"/>
    <w:rsid w:val="001C0F5D"/>
    <w:rsid w:val="001C2002"/>
    <w:rsid w:val="001C63CD"/>
    <w:rsid w:val="001C6D0C"/>
    <w:rsid w:val="001D4420"/>
    <w:rsid w:val="001D6EEC"/>
    <w:rsid w:val="001D783F"/>
    <w:rsid w:val="001E7848"/>
    <w:rsid w:val="00235F9E"/>
    <w:rsid w:val="00237B1B"/>
    <w:rsid w:val="0024220D"/>
    <w:rsid w:val="002441C5"/>
    <w:rsid w:val="0024475C"/>
    <w:rsid w:val="00252B57"/>
    <w:rsid w:val="00256155"/>
    <w:rsid w:val="002609B1"/>
    <w:rsid w:val="00260CEA"/>
    <w:rsid w:val="0028247B"/>
    <w:rsid w:val="00285F8C"/>
    <w:rsid w:val="00291457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7088"/>
    <w:rsid w:val="002E7D39"/>
    <w:rsid w:val="002F0247"/>
    <w:rsid w:val="002F336C"/>
    <w:rsid w:val="002F5AC3"/>
    <w:rsid w:val="00307E30"/>
    <w:rsid w:val="00307FB3"/>
    <w:rsid w:val="00314EF3"/>
    <w:rsid w:val="00315E2F"/>
    <w:rsid w:val="00317FAA"/>
    <w:rsid w:val="00326CF1"/>
    <w:rsid w:val="00331788"/>
    <w:rsid w:val="00341906"/>
    <w:rsid w:val="00343364"/>
    <w:rsid w:val="00343BCE"/>
    <w:rsid w:val="00350826"/>
    <w:rsid w:val="00350D28"/>
    <w:rsid w:val="00350FDC"/>
    <w:rsid w:val="003530BF"/>
    <w:rsid w:val="00353C91"/>
    <w:rsid w:val="0035472B"/>
    <w:rsid w:val="00370991"/>
    <w:rsid w:val="00371629"/>
    <w:rsid w:val="0037285B"/>
    <w:rsid w:val="00372A01"/>
    <w:rsid w:val="00383A35"/>
    <w:rsid w:val="00385C79"/>
    <w:rsid w:val="00385FC7"/>
    <w:rsid w:val="0039405E"/>
    <w:rsid w:val="003960FC"/>
    <w:rsid w:val="003A3527"/>
    <w:rsid w:val="003A46A0"/>
    <w:rsid w:val="003B2D32"/>
    <w:rsid w:val="003C1256"/>
    <w:rsid w:val="003F14A9"/>
    <w:rsid w:val="003F24E3"/>
    <w:rsid w:val="004072D8"/>
    <w:rsid w:val="00407B71"/>
    <w:rsid w:val="00412B02"/>
    <w:rsid w:val="00433C11"/>
    <w:rsid w:val="00434989"/>
    <w:rsid w:val="00447A80"/>
    <w:rsid w:val="00451733"/>
    <w:rsid w:val="004571BB"/>
    <w:rsid w:val="00460438"/>
    <w:rsid w:val="00461D2B"/>
    <w:rsid w:val="00465C77"/>
    <w:rsid w:val="00476F2A"/>
    <w:rsid w:val="00481431"/>
    <w:rsid w:val="00482EAF"/>
    <w:rsid w:val="00487842"/>
    <w:rsid w:val="0049399F"/>
    <w:rsid w:val="00496733"/>
    <w:rsid w:val="004A1785"/>
    <w:rsid w:val="004A381E"/>
    <w:rsid w:val="004A70CA"/>
    <w:rsid w:val="004A780A"/>
    <w:rsid w:val="004B55EA"/>
    <w:rsid w:val="004D364E"/>
    <w:rsid w:val="004E58AE"/>
    <w:rsid w:val="004E7EB3"/>
    <w:rsid w:val="004F7C02"/>
    <w:rsid w:val="00501985"/>
    <w:rsid w:val="005033A5"/>
    <w:rsid w:val="00503C84"/>
    <w:rsid w:val="00511255"/>
    <w:rsid w:val="00512844"/>
    <w:rsid w:val="00532F7F"/>
    <w:rsid w:val="00533853"/>
    <w:rsid w:val="005408A0"/>
    <w:rsid w:val="00545CFC"/>
    <w:rsid w:val="00545D5C"/>
    <w:rsid w:val="00546A19"/>
    <w:rsid w:val="00551580"/>
    <w:rsid w:val="005548C5"/>
    <w:rsid w:val="005552D6"/>
    <w:rsid w:val="00556FBB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3E86"/>
    <w:rsid w:val="005B48E2"/>
    <w:rsid w:val="005C023C"/>
    <w:rsid w:val="005C6649"/>
    <w:rsid w:val="005D0702"/>
    <w:rsid w:val="005D4945"/>
    <w:rsid w:val="005D71AA"/>
    <w:rsid w:val="005E343C"/>
    <w:rsid w:val="005E5C25"/>
    <w:rsid w:val="005F205C"/>
    <w:rsid w:val="005F6102"/>
    <w:rsid w:val="005F6F93"/>
    <w:rsid w:val="00602867"/>
    <w:rsid w:val="0061198E"/>
    <w:rsid w:val="00616AD4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CC7"/>
    <w:rsid w:val="00663D25"/>
    <w:rsid w:val="00666F11"/>
    <w:rsid w:val="0067045F"/>
    <w:rsid w:val="00671CC5"/>
    <w:rsid w:val="006766D2"/>
    <w:rsid w:val="00676B98"/>
    <w:rsid w:val="0068473A"/>
    <w:rsid w:val="0068500C"/>
    <w:rsid w:val="006A0FBC"/>
    <w:rsid w:val="006A5BF9"/>
    <w:rsid w:val="006B6482"/>
    <w:rsid w:val="006B76BE"/>
    <w:rsid w:val="006C063F"/>
    <w:rsid w:val="006C0AF1"/>
    <w:rsid w:val="006C3A20"/>
    <w:rsid w:val="006C4A33"/>
    <w:rsid w:val="006D1562"/>
    <w:rsid w:val="006D31B1"/>
    <w:rsid w:val="006D37ED"/>
    <w:rsid w:val="006D3864"/>
    <w:rsid w:val="006E2994"/>
    <w:rsid w:val="006E3466"/>
    <w:rsid w:val="006E3610"/>
    <w:rsid w:val="006F513B"/>
    <w:rsid w:val="006F6D7E"/>
    <w:rsid w:val="00711CAA"/>
    <w:rsid w:val="007536D2"/>
    <w:rsid w:val="00763BE2"/>
    <w:rsid w:val="00771ECF"/>
    <w:rsid w:val="0077298F"/>
    <w:rsid w:val="007849BA"/>
    <w:rsid w:val="007849D5"/>
    <w:rsid w:val="00787AFD"/>
    <w:rsid w:val="007A4679"/>
    <w:rsid w:val="007B43B1"/>
    <w:rsid w:val="007C3381"/>
    <w:rsid w:val="007C4190"/>
    <w:rsid w:val="007C44DE"/>
    <w:rsid w:val="007D2E31"/>
    <w:rsid w:val="007E4F16"/>
    <w:rsid w:val="007E6A03"/>
    <w:rsid w:val="007F26AF"/>
    <w:rsid w:val="007F5F8C"/>
    <w:rsid w:val="008003BB"/>
    <w:rsid w:val="00814929"/>
    <w:rsid w:val="00814F76"/>
    <w:rsid w:val="008230FF"/>
    <w:rsid w:val="00825AC3"/>
    <w:rsid w:val="00830149"/>
    <w:rsid w:val="008331F1"/>
    <w:rsid w:val="008332ED"/>
    <w:rsid w:val="00834FF8"/>
    <w:rsid w:val="00836A5E"/>
    <w:rsid w:val="00843538"/>
    <w:rsid w:val="00844A86"/>
    <w:rsid w:val="00847003"/>
    <w:rsid w:val="00850660"/>
    <w:rsid w:val="00851730"/>
    <w:rsid w:val="0085458A"/>
    <w:rsid w:val="00862A3C"/>
    <w:rsid w:val="0086454C"/>
    <w:rsid w:val="00867CF0"/>
    <w:rsid w:val="0087184E"/>
    <w:rsid w:val="00876745"/>
    <w:rsid w:val="00876A71"/>
    <w:rsid w:val="00882FDC"/>
    <w:rsid w:val="008A0161"/>
    <w:rsid w:val="008A33BA"/>
    <w:rsid w:val="008A578E"/>
    <w:rsid w:val="008A6642"/>
    <w:rsid w:val="008A6D9F"/>
    <w:rsid w:val="008C33D2"/>
    <w:rsid w:val="008C3499"/>
    <w:rsid w:val="008C3AAD"/>
    <w:rsid w:val="008C722B"/>
    <w:rsid w:val="008E5737"/>
    <w:rsid w:val="008F119F"/>
    <w:rsid w:val="00900CBE"/>
    <w:rsid w:val="009019F3"/>
    <w:rsid w:val="00905167"/>
    <w:rsid w:val="0092013C"/>
    <w:rsid w:val="009209AE"/>
    <w:rsid w:val="0092506A"/>
    <w:rsid w:val="0092593E"/>
    <w:rsid w:val="00926C08"/>
    <w:rsid w:val="0093003B"/>
    <w:rsid w:val="00940E1E"/>
    <w:rsid w:val="0094381D"/>
    <w:rsid w:val="0094608A"/>
    <w:rsid w:val="009461B1"/>
    <w:rsid w:val="00950C28"/>
    <w:rsid w:val="00953287"/>
    <w:rsid w:val="0095397E"/>
    <w:rsid w:val="00954827"/>
    <w:rsid w:val="0095510C"/>
    <w:rsid w:val="009604B5"/>
    <w:rsid w:val="009643F9"/>
    <w:rsid w:val="00966A2C"/>
    <w:rsid w:val="009703CE"/>
    <w:rsid w:val="00970EF4"/>
    <w:rsid w:val="009752E5"/>
    <w:rsid w:val="00976679"/>
    <w:rsid w:val="009853AE"/>
    <w:rsid w:val="009858CE"/>
    <w:rsid w:val="009859D0"/>
    <w:rsid w:val="009957AB"/>
    <w:rsid w:val="0099613D"/>
    <w:rsid w:val="009A2C7B"/>
    <w:rsid w:val="009A3834"/>
    <w:rsid w:val="009A4195"/>
    <w:rsid w:val="009A59A3"/>
    <w:rsid w:val="009B1AC0"/>
    <w:rsid w:val="009B27B8"/>
    <w:rsid w:val="009C0C27"/>
    <w:rsid w:val="009C5C95"/>
    <w:rsid w:val="009C5FC5"/>
    <w:rsid w:val="009D356F"/>
    <w:rsid w:val="009D3CEF"/>
    <w:rsid w:val="009D7961"/>
    <w:rsid w:val="009E37BE"/>
    <w:rsid w:val="009F6269"/>
    <w:rsid w:val="009F651B"/>
    <w:rsid w:val="009F6C2A"/>
    <w:rsid w:val="00A024F9"/>
    <w:rsid w:val="00A028AE"/>
    <w:rsid w:val="00A209A0"/>
    <w:rsid w:val="00A20DEC"/>
    <w:rsid w:val="00A21AB6"/>
    <w:rsid w:val="00A24F66"/>
    <w:rsid w:val="00A322AD"/>
    <w:rsid w:val="00A32477"/>
    <w:rsid w:val="00A33EDA"/>
    <w:rsid w:val="00A37623"/>
    <w:rsid w:val="00A44401"/>
    <w:rsid w:val="00A45D03"/>
    <w:rsid w:val="00A50B20"/>
    <w:rsid w:val="00A534CE"/>
    <w:rsid w:val="00A56244"/>
    <w:rsid w:val="00A66B2C"/>
    <w:rsid w:val="00A71630"/>
    <w:rsid w:val="00A7509A"/>
    <w:rsid w:val="00A808E5"/>
    <w:rsid w:val="00A815B2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F0DD3"/>
    <w:rsid w:val="00AF1271"/>
    <w:rsid w:val="00AF7D6E"/>
    <w:rsid w:val="00B10DBA"/>
    <w:rsid w:val="00B128D0"/>
    <w:rsid w:val="00B15E43"/>
    <w:rsid w:val="00B2363D"/>
    <w:rsid w:val="00B3261B"/>
    <w:rsid w:val="00B37426"/>
    <w:rsid w:val="00B37D86"/>
    <w:rsid w:val="00B62EA1"/>
    <w:rsid w:val="00B71138"/>
    <w:rsid w:val="00B73F71"/>
    <w:rsid w:val="00B75F2B"/>
    <w:rsid w:val="00B77CDD"/>
    <w:rsid w:val="00B835A9"/>
    <w:rsid w:val="00B907F4"/>
    <w:rsid w:val="00B9336A"/>
    <w:rsid w:val="00B97C11"/>
    <w:rsid w:val="00BA4C36"/>
    <w:rsid w:val="00BB2BEC"/>
    <w:rsid w:val="00BC1C2B"/>
    <w:rsid w:val="00BC33A7"/>
    <w:rsid w:val="00BD44B9"/>
    <w:rsid w:val="00BE01E4"/>
    <w:rsid w:val="00BE40EE"/>
    <w:rsid w:val="00BE64C2"/>
    <w:rsid w:val="00BE736A"/>
    <w:rsid w:val="00BF177F"/>
    <w:rsid w:val="00BF1A0A"/>
    <w:rsid w:val="00BF2DD4"/>
    <w:rsid w:val="00BF6F1C"/>
    <w:rsid w:val="00C055B8"/>
    <w:rsid w:val="00C102B3"/>
    <w:rsid w:val="00C219C4"/>
    <w:rsid w:val="00C24151"/>
    <w:rsid w:val="00C2560A"/>
    <w:rsid w:val="00C31FFC"/>
    <w:rsid w:val="00C33743"/>
    <w:rsid w:val="00C42DCE"/>
    <w:rsid w:val="00C43EE4"/>
    <w:rsid w:val="00C5247A"/>
    <w:rsid w:val="00C539EA"/>
    <w:rsid w:val="00C53EE8"/>
    <w:rsid w:val="00C56FD6"/>
    <w:rsid w:val="00C603A7"/>
    <w:rsid w:val="00C66E52"/>
    <w:rsid w:val="00C66FD5"/>
    <w:rsid w:val="00C718C2"/>
    <w:rsid w:val="00C8087C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D720A"/>
    <w:rsid w:val="00CE2580"/>
    <w:rsid w:val="00CE5B65"/>
    <w:rsid w:val="00CE7708"/>
    <w:rsid w:val="00CF08C8"/>
    <w:rsid w:val="00CF44A2"/>
    <w:rsid w:val="00CF463F"/>
    <w:rsid w:val="00D07DC3"/>
    <w:rsid w:val="00D1187F"/>
    <w:rsid w:val="00D22264"/>
    <w:rsid w:val="00D24B63"/>
    <w:rsid w:val="00D400A7"/>
    <w:rsid w:val="00D44369"/>
    <w:rsid w:val="00D56DFC"/>
    <w:rsid w:val="00D56E4A"/>
    <w:rsid w:val="00D61397"/>
    <w:rsid w:val="00D84614"/>
    <w:rsid w:val="00D85DC8"/>
    <w:rsid w:val="00D94577"/>
    <w:rsid w:val="00DB15AD"/>
    <w:rsid w:val="00DB24B6"/>
    <w:rsid w:val="00DD1FD0"/>
    <w:rsid w:val="00DD59EA"/>
    <w:rsid w:val="00DE278B"/>
    <w:rsid w:val="00DE49C0"/>
    <w:rsid w:val="00E00005"/>
    <w:rsid w:val="00E02381"/>
    <w:rsid w:val="00E05D6B"/>
    <w:rsid w:val="00E110A9"/>
    <w:rsid w:val="00E150F9"/>
    <w:rsid w:val="00E227F4"/>
    <w:rsid w:val="00E357B3"/>
    <w:rsid w:val="00E465B3"/>
    <w:rsid w:val="00E52BEF"/>
    <w:rsid w:val="00E5619F"/>
    <w:rsid w:val="00E6119F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33F4"/>
    <w:rsid w:val="00EA499C"/>
    <w:rsid w:val="00EA76E7"/>
    <w:rsid w:val="00EA7CAB"/>
    <w:rsid w:val="00EB2812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4069"/>
    <w:rsid w:val="00F17461"/>
    <w:rsid w:val="00F20ABC"/>
    <w:rsid w:val="00F27297"/>
    <w:rsid w:val="00F318E5"/>
    <w:rsid w:val="00F3705C"/>
    <w:rsid w:val="00F442A0"/>
    <w:rsid w:val="00F503E7"/>
    <w:rsid w:val="00F51D2C"/>
    <w:rsid w:val="00F53463"/>
    <w:rsid w:val="00F54E6E"/>
    <w:rsid w:val="00F622B3"/>
    <w:rsid w:val="00F71103"/>
    <w:rsid w:val="00F7231E"/>
    <w:rsid w:val="00F8119D"/>
    <w:rsid w:val="00F87A70"/>
    <w:rsid w:val="00F92C58"/>
    <w:rsid w:val="00F946BA"/>
    <w:rsid w:val="00FA1B7E"/>
    <w:rsid w:val="00FA245C"/>
    <w:rsid w:val="00FA7913"/>
    <w:rsid w:val="00FB396E"/>
    <w:rsid w:val="00FB49E8"/>
    <w:rsid w:val="00FB7751"/>
    <w:rsid w:val="00FB77A5"/>
    <w:rsid w:val="00FD022E"/>
    <w:rsid w:val="00FD0AF5"/>
    <w:rsid w:val="00FD4420"/>
    <w:rsid w:val="00FE7190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43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Cabealho1">
    <w:name w:val="heading 1"/>
    <w:basedOn w:val="Normal"/>
    <w:next w:val="Normal"/>
    <w:qFormat/>
    <w:rsid w:val="00B3261B"/>
    <w:pPr>
      <w:keepNext/>
      <w:numPr>
        <w:numId w:val="3"/>
      </w:numPr>
      <w:spacing w:after="240" w:line="240" w:lineRule="auto"/>
      <w:ind w:left="426" w:right="0" w:hanging="426"/>
      <w:jc w:val="left"/>
      <w:outlineLvl w:val="0"/>
    </w:pPr>
    <w:rPr>
      <w:b/>
      <w:smallCaps/>
      <w:sz w:val="28"/>
    </w:rPr>
  </w:style>
  <w:style w:type="paragraph" w:styleId="Cabealh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Cabealho3">
    <w:name w:val="heading 3"/>
    <w:basedOn w:val="Normal"/>
    <w:next w:val="Normal"/>
    <w:qFormat/>
    <w:rsid w:val="003F14A9"/>
    <w:pPr>
      <w:keepNext/>
      <w:numPr>
        <w:ilvl w:val="2"/>
        <w:numId w:val="1"/>
      </w:numPr>
      <w:jc w:val="center"/>
      <w:outlineLvl w:val="2"/>
    </w:pPr>
    <w:rPr>
      <w:b/>
    </w:rPr>
  </w:style>
  <w:style w:type="paragraph" w:styleId="Cabealh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Cabealh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Cabealh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Cabealh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Cabealh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cter"/>
    <w:uiPriority w:val="99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c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61198E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Cabealh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9E37BE"/>
    <w:pPr>
      <w:tabs>
        <w:tab w:val="left" w:pos="720"/>
        <w:tab w:val="right" w:leader="dot" w:pos="8665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711CAA"/>
    <w:pPr>
      <w:tabs>
        <w:tab w:val="left" w:pos="1134"/>
        <w:tab w:val="right" w:leader="dot" w:pos="8665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cter">
    <w:name w:val="Cabeçalho Carácter"/>
    <w:link w:val="Cabealho"/>
    <w:uiPriority w:val="99"/>
    <w:rsid w:val="00622109"/>
    <w:rPr>
      <w:rFonts w:ascii="CG Times" w:hAnsi="CG Times"/>
      <w:sz w:val="24"/>
      <w:lang w:eastAsia="en-US"/>
    </w:rPr>
  </w:style>
  <w:style w:type="character" w:customStyle="1" w:styleId="RodapCarcter">
    <w:name w:val="Rodapé Carác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5B192B"/>
    <w:pPr>
      <w:spacing w:after="360"/>
    </w:pPr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styleId="SemEspaamento">
    <w:name w:val="No Spacing"/>
    <w:uiPriority w:val="1"/>
    <w:qFormat/>
    <w:rsid w:val="008A6D9F"/>
    <w:pPr>
      <w:ind w:right="45" w:firstLine="284"/>
      <w:jc w:val="both"/>
    </w:pPr>
    <w:rPr>
      <w:rFonts w:asciiTheme="minorHAnsi" w:hAnsiTheme="minorHAnsi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43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Cabealho1">
    <w:name w:val="heading 1"/>
    <w:basedOn w:val="Normal"/>
    <w:next w:val="Normal"/>
    <w:qFormat/>
    <w:rsid w:val="00B3261B"/>
    <w:pPr>
      <w:keepNext/>
      <w:numPr>
        <w:numId w:val="3"/>
      </w:numPr>
      <w:spacing w:after="240" w:line="240" w:lineRule="auto"/>
      <w:ind w:left="426" w:right="0" w:hanging="426"/>
      <w:jc w:val="left"/>
      <w:outlineLvl w:val="0"/>
    </w:pPr>
    <w:rPr>
      <w:b/>
      <w:smallCaps/>
      <w:sz w:val="28"/>
    </w:rPr>
  </w:style>
  <w:style w:type="paragraph" w:styleId="Cabealh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Cabealho3">
    <w:name w:val="heading 3"/>
    <w:basedOn w:val="Normal"/>
    <w:next w:val="Normal"/>
    <w:qFormat/>
    <w:rsid w:val="003F14A9"/>
    <w:pPr>
      <w:keepNext/>
      <w:numPr>
        <w:ilvl w:val="2"/>
        <w:numId w:val="1"/>
      </w:numPr>
      <w:jc w:val="center"/>
      <w:outlineLvl w:val="2"/>
    </w:pPr>
    <w:rPr>
      <w:b/>
    </w:rPr>
  </w:style>
  <w:style w:type="paragraph" w:styleId="Cabealh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Cabealh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Cabealh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Cabealh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Cabealh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cter"/>
    <w:uiPriority w:val="99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c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61198E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Cabealh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9E37BE"/>
    <w:pPr>
      <w:tabs>
        <w:tab w:val="left" w:pos="720"/>
        <w:tab w:val="right" w:leader="dot" w:pos="8665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711CAA"/>
    <w:pPr>
      <w:tabs>
        <w:tab w:val="left" w:pos="1134"/>
        <w:tab w:val="right" w:leader="dot" w:pos="8665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cter">
    <w:name w:val="Cabeçalho Carácter"/>
    <w:link w:val="Cabealho"/>
    <w:uiPriority w:val="99"/>
    <w:rsid w:val="00622109"/>
    <w:rPr>
      <w:rFonts w:ascii="CG Times" w:hAnsi="CG Times"/>
      <w:sz w:val="24"/>
      <w:lang w:eastAsia="en-US"/>
    </w:rPr>
  </w:style>
  <w:style w:type="character" w:customStyle="1" w:styleId="RodapCarcter">
    <w:name w:val="Rodapé Carác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5B192B"/>
    <w:pPr>
      <w:spacing w:after="360"/>
    </w:pPr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styleId="SemEspaamento">
    <w:name w:val="No Spacing"/>
    <w:uiPriority w:val="1"/>
    <w:qFormat/>
    <w:rsid w:val="008A6D9F"/>
    <w:pPr>
      <w:ind w:right="45" w:firstLine="284"/>
      <w:jc w:val="both"/>
    </w:pPr>
    <w:rPr>
      <w:rFonts w:asciiTheme="minorHAnsi" w:hAnsi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CD3nt0n/Lab-1-Arduino-7-segment-display/tree/master/exercicio_3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github.com/JCD3nt0n/Lab-1-Arduino-7-segment-display/tree/master/exercicio_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yperlink" Target="https://github.com/JCD3nt0n/Lab-1-Arduino-7-segment-display/tree/master/exercicio_4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4F233-09E9-4309-A62C-027AC3E6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213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2077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CISCO</cp:lastModifiedBy>
  <cp:revision>6</cp:revision>
  <cp:lastPrinted>2012-12-20T11:53:00Z</cp:lastPrinted>
  <dcterms:created xsi:type="dcterms:W3CDTF">2016-06-15T08:41:00Z</dcterms:created>
  <dcterms:modified xsi:type="dcterms:W3CDTF">2016-06-23T09:13:00Z</dcterms:modified>
</cp:coreProperties>
</file>